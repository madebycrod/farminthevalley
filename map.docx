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E98" w:rsidRPr="00A14E98" w:rsidRDefault="00A14E98" w:rsidP="00A14E98">
      <w:r w:rsidRPr="00A14E98">
        <w:fldChar w:fldCharType="begin"/>
      </w:r>
      <w:r w:rsidRPr="00A14E98">
        <w:instrText xml:space="preserve"> INCLUDEPICTURE "https://documents.lucidchart.com/documents/0b4dd7da-62fa-4e1e-b794-b2a242dfde1c/pages/aS~l_0uvS1HA?a=2357&amp;x=94&amp;y=146&amp;w=1452&amp;h=748&amp;store=1&amp;accept=image%2F*&amp;auth=LCA%202573a1b8106e3236db5c581374cc38a89962ac8f-ts%3D1521419124" \* MERGEFORMATINET </w:instrText>
      </w:r>
      <w:r w:rsidRPr="00A14E98">
        <w:fldChar w:fldCharType="separate"/>
      </w:r>
      <w:r w:rsidRPr="00A14E98">
        <w:rPr>
          <w:noProof/>
        </w:rPr>
        <w:drawing>
          <wp:inline distT="0" distB="0" distL="0" distR="0" wp14:anchorId="070B280D" wp14:editId="520C35D7">
            <wp:extent cx="5486400" cy="2829260"/>
            <wp:effectExtent l="0" t="0" r="0" b="3175"/>
            <wp:docPr id="96" name="Picture 96" descr="https://documents.lucidchart.com/documents/0b4dd7da-62fa-4e1e-b794-b2a242dfde1c/pages/aS~l_0uvS1HA?a=2357&amp;x=94&amp;y=146&amp;w=1452&amp;h=748&amp;store=1&amp;accept=image%2F*&amp;auth=LCA%202573a1b8106e3236db5c581374cc38a89962ac8f-ts%3D1521419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https://documents.lucidchart.com/documents/0b4dd7da-62fa-4e1e-b794-b2a242dfde1c/pages/aS~l_0uvS1HA?a=2357&amp;x=94&amp;y=146&amp;w=1452&amp;h=748&amp;store=1&amp;accept=image%2F*&amp;auth=LCA%202573a1b8106e3236db5c581374cc38a89962ac8f-ts%3D15214191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E98">
        <w:fldChar w:fldCharType="end"/>
      </w:r>
    </w:p>
    <w:p w:rsidR="00D176F7" w:rsidRDefault="00D176F7" w:rsidP="00D176F7"/>
    <w:p w:rsidR="009D5EC6" w:rsidRDefault="009D5EC6" w:rsidP="009D5EC6">
      <w:r>
        <w:fldChar w:fldCharType="begin"/>
      </w:r>
      <w:r>
        <w:instrText xml:space="preserve"> INCLUDEPICTURE "https://documents.lucidchart.com/documents/0b4dd7da-62fa-4e1e-b794-b2a242dfde1c/pages/cxamYY.04d.T?a=3186&amp;x=273&amp;y=430&amp;w=748&amp;h=433&amp;store=1&amp;accept=image%2F*&amp;auth=LCA%207ca266bba15898fc5b6f676ed509a33c923eb585-ts%3D1521419124"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226B3E2" wp14:editId="71CF90B5">
            <wp:extent cx="7129145" cy="4122420"/>
            <wp:effectExtent l="0" t="0" r="0" b="5080"/>
            <wp:docPr id="98" name="Picture 98" descr="https://documents.lucidchart.com/documents/0b4dd7da-62fa-4e1e-b794-b2a242dfde1c/pages/cxamYY.04d.T?a=3186&amp;x=273&amp;y=430&amp;w=748&amp;h=433&amp;store=1&amp;accept=image%2F*&amp;auth=LCA%207ca266bba15898fc5b6f676ed509a33c923eb585-ts%3D1521419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https://documents.lucidchart.com/documents/0b4dd7da-62fa-4e1e-b794-b2a242dfde1c/pages/cxamYY.04d.T?a=3186&amp;x=273&amp;y=430&amp;w=748&amp;h=433&amp;store=1&amp;accept=image%2F*&amp;auth=LCA%207ca266bba15898fc5b6f676ed509a33c923eb585-ts%3D15214191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145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D5EC6" w:rsidRDefault="009D5EC6" w:rsidP="009D5EC6">
      <w:r>
        <w:lastRenderedPageBreak/>
        <w:fldChar w:fldCharType="begin"/>
      </w:r>
      <w:r>
        <w:instrText xml:space="preserve"> INCLUDEPICTURE "https://documents.lucidchart.com/documents/0b4dd7da-62fa-4e1e-b794-b2a242dfde1c/pages/9y~l2RQsX.7B?a=3186&amp;x=-1704&amp;y=465&amp;w=748&amp;h=432&amp;store=1&amp;accept=image%2F*&amp;auth=LCA%2096640c0a8cb640bebdb220543fd9f9f7ed1c36e1-ts%3D1521419124"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7129145" cy="4122420"/>
            <wp:effectExtent l="0" t="0" r="0" b="5080"/>
            <wp:docPr id="99" name="Picture 99" descr="https://documents.lucidchart.com/documents/0b4dd7da-62fa-4e1e-b794-b2a242dfde1c/pages/9y~l2RQsX.7B?a=3186&amp;x=-1704&amp;y=465&amp;w=748&amp;h=432&amp;store=1&amp;accept=image%2F*&amp;auth=LCA%2096640c0a8cb640bebdb220543fd9f9f7ed1c36e1-ts%3D1521419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https://documents.lucidchart.com/documents/0b4dd7da-62fa-4e1e-b794-b2a242dfde1c/pages/9y~l2RQsX.7B?a=3186&amp;x=-1704&amp;y=465&amp;w=748&amp;h=432&amp;store=1&amp;accept=image%2F*&amp;auth=LCA%2096640c0a8cb640bebdb220543fd9f9f7ed1c36e1-ts%3D15214191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145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D5EC6" w:rsidRDefault="009D5EC6" w:rsidP="009D5EC6"/>
    <w:p w:rsidR="00E1753D" w:rsidRDefault="006B4C97" w:rsidP="00784998"/>
    <w:p w:rsidR="009D5EC6" w:rsidRDefault="009D5EC6" w:rsidP="00784998">
      <w:bookmarkStart w:id="0" w:name="_GoBack"/>
      <w:bookmarkEnd w:id="0"/>
    </w:p>
    <w:p w:rsidR="009D5EC6" w:rsidRDefault="009D5EC6" w:rsidP="009D5EC6">
      <w:r>
        <w:lastRenderedPageBreak/>
        <w:fldChar w:fldCharType="begin"/>
      </w:r>
      <w:r>
        <w:instrText xml:space="preserve"> INCLUDEPICTURE "https://documents.lucidchart.com/documents/0b4dd7da-62fa-4e1e-b794-b2a242dfde1c/pages/9y~l2RQsX.7B?a=3221&amp;x=-2682&amp;y=834&amp;w=924&amp;h=946&amp;store=1&amp;accept=image%2F*&amp;auth=LCA%20c2359fbe466304c3826482f2ecf47a55714ad52f-ts%3D1521419124"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486400" cy="5611855"/>
            <wp:effectExtent l="0" t="0" r="0" b="1905"/>
            <wp:docPr id="102" name="Picture 102" descr="https://documents.lucidchart.com/documents/0b4dd7da-62fa-4e1e-b794-b2a242dfde1c/pages/9y~l2RQsX.7B?a=3221&amp;x=-2682&amp;y=834&amp;w=924&amp;h=946&amp;store=1&amp;accept=image%2F*&amp;auth=LCA%20c2359fbe466304c3826482f2ecf47a55714ad52f-ts%3D1521419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https://documents.lucidchart.com/documents/0b4dd7da-62fa-4e1e-b794-b2a242dfde1c/pages/9y~l2RQsX.7B?a=3221&amp;x=-2682&amp;y=834&amp;w=924&amp;h=946&amp;store=1&amp;accept=image%2F*&amp;auth=LCA%20c2359fbe466304c3826482f2ecf47a55714ad52f-ts%3D15214191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D5EC6" w:rsidRDefault="009D5EC6" w:rsidP="00784998"/>
    <w:p w:rsidR="009D5EC6" w:rsidRDefault="009D5EC6" w:rsidP="009D5EC6">
      <w:r>
        <w:lastRenderedPageBreak/>
        <w:fldChar w:fldCharType="begin"/>
      </w:r>
      <w:r>
        <w:instrText xml:space="preserve"> INCLUDEPICTURE "https://documents.lucidchart.com/documents/0b4dd7da-62fa-4e1e-b794-b2a242dfde1c/pages/_yamWRxjvDEE?a=3221&amp;x=185&amp;y=174&amp;w=924&amp;h=946&amp;store=1&amp;accept=image%2F*&amp;auth=LCA%2068e734b73edeca7ba60dfc8626bf0eb851498704-ts%3D1521419124"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486400" cy="5611855"/>
            <wp:effectExtent l="0" t="0" r="0" b="1905"/>
            <wp:docPr id="101" name="Picture 101" descr="https://documents.lucidchart.com/documents/0b4dd7da-62fa-4e1e-b794-b2a242dfde1c/pages/_yamWRxjvDEE?a=3221&amp;x=185&amp;y=174&amp;w=924&amp;h=946&amp;store=1&amp;accept=image%2F*&amp;auth=LCA%2068e734b73edeca7ba60dfc8626bf0eb851498704-ts%3D1521419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https://documents.lucidchart.com/documents/0b4dd7da-62fa-4e1e-b794-b2a242dfde1c/pages/_yamWRxjvDEE?a=3221&amp;x=185&amp;y=174&amp;w=924&amp;h=946&amp;store=1&amp;accept=image%2F*&amp;auth=LCA%2068e734b73edeca7ba60dfc8626bf0eb851498704-ts%3D15214191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D5EC6" w:rsidRDefault="009D5EC6" w:rsidP="009D5EC6"/>
    <w:p w:rsidR="009D5EC6" w:rsidRDefault="009D5EC6" w:rsidP="009D5EC6"/>
    <w:p w:rsidR="009D5EC6" w:rsidRDefault="009D5EC6" w:rsidP="009D5EC6"/>
    <w:p w:rsidR="009D5EC6" w:rsidRDefault="009D5EC6" w:rsidP="009D5EC6"/>
    <w:p w:rsidR="009D5EC6" w:rsidRDefault="009D5EC6" w:rsidP="009D5EC6">
      <w:r>
        <w:lastRenderedPageBreak/>
        <w:fldChar w:fldCharType="begin"/>
      </w:r>
      <w:r>
        <w:instrText xml:space="preserve"> INCLUDEPICTURE "https://documents.lucidchart.com/documents/0b4dd7da-62fa-4e1e-b794-b2a242dfde1c/pages/eBammC0qIYVo?a=3281&amp;x=18&amp;y=51&amp;w=1258&amp;h=1192&amp;store=1&amp;accept=image%2F*&amp;auth=LCA%204a5103d52254f6e8f5900d7c2d80200a93adbc5d-ts%3D1521419124"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6400800" cy="6069666"/>
            <wp:effectExtent l="0" t="0" r="0" b="1270"/>
            <wp:docPr id="104" name="Picture 104" descr="https://documents.lucidchart.com/documents/0b4dd7da-62fa-4e1e-b794-b2a242dfde1c/pages/eBammC0qIYVo?a=3281&amp;x=18&amp;y=51&amp;w=1258&amp;h=1192&amp;store=1&amp;accept=image%2F*&amp;auth=LCA%204a5103d52254f6e8f5900d7c2d80200a93adbc5d-ts%3D1521419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https://documents.lucidchart.com/documents/0b4dd7da-62fa-4e1e-b794-b2a242dfde1c/pages/eBammC0qIYVo?a=3281&amp;x=18&amp;y=51&amp;w=1258&amp;h=1192&amp;store=1&amp;accept=image%2F*&amp;auth=LCA%204a5103d52254f6e8f5900d7c2d80200a93adbc5d-ts%3D15214191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06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D5EC6" w:rsidRDefault="009D5EC6" w:rsidP="009D5EC6"/>
    <w:p w:rsidR="009D5EC6" w:rsidRDefault="009D5EC6" w:rsidP="009D5EC6"/>
    <w:p w:rsidR="009D5EC6" w:rsidRDefault="009D5EC6" w:rsidP="009D5EC6">
      <w:r>
        <w:lastRenderedPageBreak/>
        <w:fldChar w:fldCharType="begin"/>
      </w:r>
      <w:r>
        <w:instrText xml:space="preserve"> INCLUDEPICTURE "https://documents.lucidchart.com/documents/0b4dd7da-62fa-4e1e-b794-b2a242dfde1c/pages/zDam5t4pJ9ea?a=3311&amp;x=400&amp;y=173&amp;w=924&amp;h=946&amp;store=1&amp;accept=image%2F*&amp;auth=LCA%2082b9a1dca59d997cdfcbef9eae6465bca56780c7-ts%3D1521419124"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6400800" cy="6558708"/>
            <wp:effectExtent l="0" t="0" r="0" b="0"/>
            <wp:docPr id="105" name="Picture 105" descr="https://documents.lucidchart.com/documents/0b4dd7da-62fa-4e1e-b794-b2a242dfde1c/pages/zDam5t4pJ9ea?a=3311&amp;x=400&amp;y=173&amp;w=924&amp;h=946&amp;store=1&amp;accept=image%2F*&amp;auth=LCA%2082b9a1dca59d997cdfcbef9eae6465bca56780c7-ts%3D1521419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https://documents.lucidchart.com/documents/0b4dd7da-62fa-4e1e-b794-b2a242dfde1c/pages/zDam5t4pJ9ea?a=3311&amp;x=400&amp;y=173&amp;w=924&amp;h=946&amp;store=1&amp;accept=image%2F*&amp;auth=LCA%2082b9a1dca59d997cdfcbef9eae6465bca56780c7-ts%3D15214191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55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D5EC6" w:rsidRDefault="009D5EC6" w:rsidP="00784998"/>
    <w:p w:rsidR="007463BA" w:rsidRDefault="007463BA" w:rsidP="00784998"/>
    <w:p w:rsidR="007463BA" w:rsidRDefault="007463BA" w:rsidP="007463BA">
      <w:r>
        <w:lastRenderedPageBreak/>
        <w:fldChar w:fldCharType="begin"/>
      </w:r>
      <w:r>
        <w:instrText xml:space="preserve"> INCLUDEPICTURE "https://documents.lucidchart.com/documents/0b4dd7da-62fa-4e1e-b794-b2a242dfde1c/pages/aS~l_0uvS1HA?a=3388&amp;x=-1443&amp;y=423&amp;w=1452&amp;h=784&amp;store=1&amp;accept=image%2F*&amp;auth=LCA%206d5b4bf048aeeea1e8e574948f4832c9217ddbaf-ts%3D1521419124"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6400800" cy="3458684"/>
            <wp:effectExtent l="0" t="0" r="0" b="0"/>
            <wp:docPr id="106" name="Picture 106" descr="https://documents.lucidchart.com/documents/0b4dd7da-62fa-4e1e-b794-b2a242dfde1c/pages/aS~l_0uvS1HA?a=3388&amp;x=-1443&amp;y=423&amp;w=1452&amp;h=784&amp;store=1&amp;accept=image%2F*&amp;auth=LCA%206d5b4bf048aeeea1e8e574948f4832c9217ddbaf-ts%3D1521419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https://documents.lucidchart.com/documents/0b4dd7da-62fa-4e1e-b794-b2a242dfde1c/pages/aS~l_0uvS1HA?a=3388&amp;x=-1443&amp;y=423&amp;w=1452&amp;h=784&amp;store=1&amp;accept=image%2F*&amp;auth=LCA%206d5b4bf048aeeea1e8e574948f4832c9217ddbaf-ts%3D15214191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5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7463BA" w:rsidRPr="00784998" w:rsidRDefault="007463BA" w:rsidP="00784998"/>
    <w:sectPr w:rsidR="007463BA" w:rsidRPr="00784998" w:rsidSect="00F210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000005D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BA"/>
    <w:rsid w:val="00241FDC"/>
    <w:rsid w:val="0030250A"/>
    <w:rsid w:val="003243B0"/>
    <w:rsid w:val="00471011"/>
    <w:rsid w:val="004A1029"/>
    <w:rsid w:val="006B4C97"/>
    <w:rsid w:val="00733142"/>
    <w:rsid w:val="007463BA"/>
    <w:rsid w:val="00784998"/>
    <w:rsid w:val="009D5EC6"/>
    <w:rsid w:val="00A14E98"/>
    <w:rsid w:val="00B20579"/>
    <w:rsid w:val="00BE593F"/>
    <w:rsid w:val="00D176F7"/>
    <w:rsid w:val="00F353BA"/>
    <w:rsid w:val="00FA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DC195D5-2586-AD4D-9C4F-7DC0A5C2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6F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78004B1-D023-454D-BF93-6A12CB4F1EBB}">
  <we:reference id="wa104380118" version="1.1.0.0" store="en-US" storeType="OMEX"/>
  <we:alternateReferences>
    <we:reference id="wa104380118" version="1.1.0.0" store="WA10438011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Cliff</dc:creator>
  <cp:keywords/>
  <dc:description/>
  <cp:lastModifiedBy>Rodriguez, Cliff</cp:lastModifiedBy>
  <cp:revision>6</cp:revision>
  <dcterms:created xsi:type="dcterms:W3CDTF">2018-03-18T13:15:00Z</dcterms:created>
  <dcterms:modified xsi:type="dcterms:W3CDTF">2018-04-29T00:58:00Z</dcterms:modified>
</cp:coreProperties>
</file>